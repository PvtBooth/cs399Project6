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C67835" w:rsidRDefault="009A5ED5" w:rsidP="009A5ED5">
      <w:pPr>
        <w:pStyle w:val="Heading1"/>
        <w:jc w:val="center"/>
        <w:rPr>
          <w:sz w:val="28"/>
        </w:rPr>
      </w:pPr>
      <w:r w:rsidRPr="00C67835">
        <w:rPr>
          <w:sz w:val="28"/>
        </w:rPr>
        <w:t>Blast Droids Playtest Survey</w:t>
      </w:r>
    </w:p>
    <w:p w:rsidR="009A5ED5" w:rsidRPr="00C67835" w:rsidRDefault="009A5ED5" w:rsidP="009A5ED5">
      <w:pPr>
        <w:rPr>
          <w:sz w:val="20"/>
        </w:rPr>
      </w:pPr>
    </w:p>
    <w:p w:rsidR="009A5ED5" w:rsidRPr="00C67835" w:rsidRDefault="009A5ED5" w:rsidP="009A5ED5">
      <w:pPr>
        <w:rPr>
          <w:sz w:val="20"/>
        </w:rPr>
      </w:pPr>
    </w:p>
    <w:p w:rsidR="009A5ED5" w:rsidRPr="00C67835" w:rsidRDefault="009A5ED5" w:rsidP="009A5ED5">
      <w:pPr>
        <w:rPr>
          <w:sz w:val="20"/>
        </w:rPr>
      </w:pPr>
      <w:r w:rsidRPr="00C67835">
        <w:rPr>
          <w:sz w:val="20"/>
        </w:rPr>
        <w:t>Name:</w:t>
      </w:r>
      <w:r w:rsidR="00595923" w:rsidRPr="00C67835">
        <w:rPr>
          <w:sz w:val="20"/>
        </w:rPr>
        <w:t xml:space="preserve"> ____________________________________________________________</w:t>
      </w:r>
    </w:p>
    <w:p w:rsidR="00595923" w:rsidRPr="00C67835" w:rsidRDefault="00595923" w:rsidP="009A5ED5">
      <w:pPr>
        <w:rPr>
          <w:sz w:val="20"/>
        </w:rPr>
      </w:pPr>
    </w:p>
    <w:p w:rsidR="009A5ED5" w:rsidRPr="00C67835" w:rsidRDefault="009A5ED5" w:rsidP="009A5ED5">
      <w:pPr>
        <w:rPr>
          <w:sz w:val="20"/>
        </w:rPr>
      </w:pPr>
      <w:r w:rsidRPr="00C67835">
        <w:rPr>
          <w:sz w:val="20"/>
        </w:rPr>
        <w:t>Degree Program:</w:t>
      </w:r>
      <w:r w:rsidR="00595923" w:rsidRPr="00C67835">
        <w:rPr>
          <w:sz w:val="20"/>
        </w:rPr>
        <w:t xml:space="preserve"> ____________________________________________________</w:t>
      </w:r>
    </w:p>
    <w:p w:rsidR="009A5ED5" w:rsidRPr="00C67835" w:rsidRDefault="009A5ED5" w:rsidP="009A5ED5">
      <w:pPr>
        <w:rPr>
          <w:sz w:val="20"/>
        </w:rPr>
      </w:pPr>
    </w:p>
    <w:p w:rsidR="009A5ED5" w:rsidRPr="00C67835" w:rsidRDefault="00595923" w:rsidP="009A5ED5">
      <w:pPr>
        <w:rPr>
          <w:sz w:val="20"/>
        </w:rPr>
      </w:pPr>
      <w:r w:rsidRPr="00C67835">
        <w:rPr>
          <w:sz w:val="20"/>
        </w:rPr>
        <w:t>What is your</w:t>
      </w:r>
      <w:r w:rsidR="009A5ED5" w:rsidRPr="00C67835">
        <w:rPr>
          <w:sz w:val="20"/>
        </w:rPr>
        <w:t xml:space="preserve"> favorite game?</w:t>
      </w:r>
      <w:r w:rsidRPr="00C67835">
        <w:rPr>
          <w:sz w:val="20"/>
        </w:rPr>
        <w:t xml:space="preserve"> </w:t>
      </w:r>
    </w:p>
    <w:p w:rsidR="00595923" w:rsidRPr="00C67835" w:rsidRDefault="00595923" w:rsidP="009A5ED5">
      <w:pPr>
        <w:rPr>
          <w:sz w:val="20"/>
        </w:rPr>
      </w:pPr>
    </w:p>
    <w:p w:rsidR="009A5ED5" w:rsidRPr="00C67835" w:rsidRDefault="009A5ED5" w:rsidP="009A5ED5">
      <w:pPr>
        <w:rPr>
          <w:sz w:val="20"/>
        </w:rPr>
      </w:pPr>
      <w:r w:rsidRPr="00C67835">
        <w:rPr>
          <w:sz w:val="20"/>
        </w:rPr>
        <w:t>Do you prefer mouse+keyboard, or gamepad?</w:t>
      </w:r>
      <w:r w:rsidR="00595923" w:rsidRPr="00C67835">
        <w:rPr>
          <w:sz w:val="20"/>
        </w:rPr>
        <w:t xml:space="preserve"> </w:t>
      </w: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595923">
      <w:pPr>
        <w:rPr>
          <w:sz w:val="20"/>
        </w:rPr>
      </w:pPr>
      <w:r w:rsidRPr="00C67835">
        <w:rPr>
          <w:sz w:val="20"/>
        </w:rPr>
        <w:t>Was there something you expected to see in the game that you didn’t?</w:t>
      </w: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9A5ED5" w:rsidRPr="00C67835" w:rsidRDefault="00595923" w:rsidP="009A5ED5">
      <w:pPr>
        <w:rPr>
          <w:sz w:val="20"/>
        </w:rPr>
      </w:pPr>
      <w:r w:rsidRPr="00C67835">
        <w:rPr>
          <w:sz w:val="20"/>
        </w:rPr>
        <w:t>In the future, w</w:t>
      </w:r>
      <w:r w:rsidR="009A5ED5" w:rsidRPr="00C67835">
        <w:rPr>
          <w:sz w:val="20"/>
        </w:rPr>
        <w:t>hat character abilities would you like see?</w:t>
      </w: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  <w:r w:rsidRPr="00C67835">
        <w:rPr>
          <w:sz w:val="20"/>
        </w:rPr>
        <w:t>What actions would you like to have been rewarded for?</w:t>
      </w:r>
    </w:p>
    <w:p w:rsidR="00C67835" w:rsidRPr="00C67835" w:rsidRDefault="00C67835" w:rsidP="009A5ED5">
      <w:pPr>
        <w:rPr>
          <w:sz w:val="20"/>
        </w:rPr>
      </w:pPr>
    </w:p>
    <w:p w:rsidR="00C67835" w:rsidRPr="00C67835" w:rsidRDefault="00C67835" w:rsidP="009A5ED5">
      <w:pPr>
        <w:rPr>
          <w:sz w:val="20"/>
        </w:rPr>
      </w:pPr>
    </w:p>
    <w:p w:rsidR="00C67835" w:rsidRPr="00C67835" w:rsidRDefault="00C67835" w:rsidP="009A5ED5">
      <w:pPr>
        <w:rPr>
          <w:sz w:val="20"/>
        </w:rPr>
      </w:pPr>
    </w:p>
    <w:p w:rsidR="00C67835" w:rsidRPr="00C67835" w:rsidRDefault="00C67835" w:rsidP="009A5ED5">
      <w:pPr>
        <w:rPr>
          <w:sz w:val="20"/>
        </w:rPr>
      </w:pPr>
    </w:p>
    <w:p w:rsidR="00C67835" w:rsidRPr="00C67835" w:rsidRDefault="005369FE" w:rsidP="009A5ED5">
      <w:pPr>
        <w:rPr>
          <w:sz w:val="20"/>
        </w:rPr>
      </w:pPr>
      <w:r>
        <w:rPr>
          <w:sz w:val="20"/>
        </w:rPr>
        <w:t>What would you do to make the star systems more interesting</w:t>
      </w:r>
      <w:bookmarkStart w:id="0" w:name="_GoBack"/>
      <w:bookmarkEnd w:id="0"/>
      <w:r w:rsidR="00C67835" w:rsidRPr="00C67835">
        <w:rPr>
          <w:sz w:val="20"/>
        </w:rPr>
        <w:t>?</w:t>
      </w: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  <w:r w:rsidRPr="00C67835">
        <w:rPr>
          <w:sz w:val="20"/>
        </w:rPr>
        <w:t>Were the controls intuitive/how did they feel?</w:t>
      </w: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  <w:r w:rsidRPr="00C67835">
        <w:rPr>
          <w:sz w:val="20"/>
        </w:rPr>
        <w:t>On a scale of 1-5, how difficult was Blast Droids? Why?</w:t>
      </w:r>
    </w:p>
    <w:p w:rsidR="009A5ED5" w:rsidRPr="00C67835" w:rsidRDefault="009A5ED5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9A5ED5" w:rsidRPr="00C67835" w:rsidRDefault="00595923" w:rsidP="009A5ED5">
      <w:pPr>
        <w:rPr>
          <w:sz w:val="20"/>
        </w:rPr>
      </w:pPr>
      <w:r w:rsidRPr="00C67835">
        <w:rPr>
          <w:sz w:val="20"/>
        </w:rPr>
        <w:t xml:space="preserve">What did you like the most </w:t>
      </w:r>
      <w:r w:rsidR="009A5ED5" w:rsidRPr="00C67835">
        <w:rPr>
          <w:sz w:val="20"/>
        </w:rPr>
        <w:t>about Blast Droids?</w:t>
      </w: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595923" w:rsidRPr="00C67835" w:rsidRDefault="00595923" w:rsidP="009A5ED5">
      <w:pPr>
        <w:rPr>
          <w:sz w:val="20"/>
        </w:rPr>
      </w:pPr>
    </w:p>
    <w:p w:rsidR="009A5ED5" w:rsidRPr="00C67835" w:rsidRDefault="009A5ED5" w:rsidP="009A5ED5">
      <w:pPr>
        <w:rPr>
          <w:sz w:val="20"/>
        </w:rPr>
      </w:pPr>
      <w:r w:rsidRPr="00C67835">
        <w:rPr>
          <w:sz w:val="20"/>
        </w:rPr>
        <w:t>What did you like the least?</w:t>
      </w:r>
    </w:p>
    <w:sectPr w:rsidR="009A5ED5" w:rsidRPr="00C678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B71" w:rsidRDefault="00EE3B71" w:rsidP="00595923">
      <w:r>
        <w:separator/>
      </w:r>
    </w:p>
  </w:endnote>
  <w:endnote w:type="continuationSeparator" w:id="0">
    <w:p w:rsidR="00EE3B71" w:rsidRDefault="00EE3B71" w:rsidP="0059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23" w:rsidRDefault="00595923">
    <w:pPr>
      <w:pStyle w:val="Footer"/>
    </w:pPr>
    <w:r>
      <w:t xml:space="preserve">                                                                                                         Team A001 – GAM150 Focus Playtest 3/23/17</w:t>
    </w:r>
  </w:p>
  <w:p w:rsidR="00595923" w:rsidRDefault="00595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B71" w:rsidRDefault="00EE3B71" w:rsidP="00595923">
      <w:r>
        <w:separator/>
      </w:r>
    </w:p>
  </w:footnote>
  <w:footnote w:type="continuationSeparator" w:id="0">
    <w:p w:rsidR="00EE3B71" w:rsidRDefault="00EE3B71" w:rsidP="0059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D5"/>
    <w:rsid w:val="004A4F57"/>
    <w:rsid w:val="005369FE"/>
    <w:rsid w:val="00595923"/>
    <w:rsid w:val="00645252"/>
    <w:rsid w:val="006D3D74"/>
    <w:rsid w:val="00997B5A"/>
    <w:rsid w:val="009A5ED5"/>
    <w:rsid w:val="00A9204E"/>
    <w:rsid w:val="00C67835"/>
    <w:rsid w:val="00E710BF"/>
    <w:rsid w:val="00E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8E47"/>
  <w15:chartTrackingRefBased/>
  <w15:docId w15:val="{7F850CF7-667E-4EF2-B4EC-8F788450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Astaire</dc:creator>
  <cp:keywords/>
  <dc:description/>
  <cp:lastModifiedBy>Cole Astaire</cp:lastModifiedBy>
  <cp:revision>5</cp:revision>
  <cp:lastPrinted>2017-03-23T19:01:00Z</cp:lastPrinted>
  <dcterms:created xsi:type="dcterms:W3CDTF">2017-03-23T16:17:00Z</dcterms:created>
  <dcterms:modified xsi:type="dcterms:W3CDTF">2017-03-23T19:36:00Z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