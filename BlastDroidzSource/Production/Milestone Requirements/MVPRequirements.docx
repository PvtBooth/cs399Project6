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708" w:rsidRDefault="00A76708" w:rsidP="004E1AED">
      <w:pPr>
        <w:pStyle w:val="Title"/>
        <w:rPr>
          <w:sz w:val="44"/>
        </w:rPr>
      </w:pPr>
      <w:r>
        <w:rPr>
          <w:sz w:val="44"/>
        </w:rPr>
        <w:t>Team a001</w:t>
      </w:r>
    </w:p>
    <w:p w:rsidR="004E1AED" w:rsidRDefault="00A76708" w:rsidP="004E1AED">
      <w:pPr>
        <w:pStyle w:val="Title"/>
        <w:rPr>
          <w:sz w:val="32"/>
        </w:rPr>
      </w:pPr>
      <w:r w:rsidRPr="00A76708">
        <w:rPr>
          <w:sz w:val="32"/>
        </w:rPr>
        <w:t>Engine Proof / inimum viable product Requirements</w:t>
      </w:r>
    </w:p>
    <w:p w:rsidR="00A76708" w:rsidRPr="00BB7687" w:rsidRDefault="00BB7687" w:rsidP="004E1AED">
      <w:pPr>
        <w:pStyle w:val="Title"/>
        <w:rPr>
          <w:color w:val="FF0000"/>
          <w:sz w:val="32"/>
        </w:rPr>
      </w:pPr>
      <w:r w:rsidRPr="00BB7687">
        <w:rPr>
          <w:color w:val="FF0000"/>
          <w:sz w:val="32"/>
        </w:rPr>
        <w:t>Presentation</w:t>
      </w:r>
      <w:r w:rsidR="00A76708" w:rsidRPr="00BB7687">
        <w:rPr>
          <w:color w:val="FF0000"/>
          <w:sz w:val="32"/>
        </w:rPr>
        <w:t xml:space="preserve"> 2/9/17</w:t>
      </w:r>
    </w:p>
    <w:p w:rsidR="00194DF6" w:rsidRDefault="00A76708">
      <w:pPr>
        <w:pStyle w:val="Heading1"/>
      </w:pPr>
      <w:r>
        <w:t>Sound Engine</w:t>
      </w:r>
    </w:p>
    <w:p w:rsidR="00A76708" w:rsidRDefault="00A76708" w:rsidP="00A76708">
      <w:pPr>
        <w:pStyle w:val="ListParagraph"/>
        <w:numPr>
          <w:ilvl w:val="0"/>
          <w:numId w:val="19"/>
        </w:numPr>
      </w:pPr>
      <w:r>
        <w:t>Dynamic Sounds</w:t>
      </w:r>
    </w:p>
    <w:p w:rsidR="004E1AED" w:rsidRDefault="00A76708" w:rsidP="00A76708">
      <w:pPr>
        <w:pStyle w:val="ListParagraph"/>
        <w:numPr>
          <w:ilvl w:val="1"/>
          <w:numId w:val="19"/>
        </w:numPr>
      </w:pPr>
      <w:r>
        <w:t>Smooth transition from left to right speaker as sounds move across screen</w:t>
      </w:r>
    </w:p>
    <w:p w:rsidR="00A76708" w:rsidRDefault="00A76708" w:rsidP="00A76708">
      <w:pPr>
        <w:pStyle w:val="ListParagraph"/>
        <w:numPr>
          <w:ilvl w:val="1"/>
          <w:numId w:val="19"/>
        </w:numPr>
      </w:pPr>
      <w:r>
        <w:t>_________________________________________________________________________</w:t>
      </w:r>
    </w:p>
    <w:p w:rsidR="00A76708" w:rsidRDefault="00A76708" w:rsidP="00A76708">
      <w:pPr>
        <w:pStyle w:val="ListParagraph"/>
        <w:numPr>
          <w:ilvl w:val="0"/>
          <w:numId w:val="19"/>
        </w:numPr>
      </w:pPr>
      <w:r>
        <w:t>Sound Library</w:t>
      </w:r>
    </w:p>
    <w:p w:rsidR="00A76708" w:rsidRDefault="00A76708" w:rsidP="00A76708">
      <w:pPr>
        <w:pStyle w:val="ListParagraph"/>
        <w:numPr>
          <w:ilvl w:val="1"/>
          <w:numId w:val="19"/>
        </w:numPr>
      </w:pPr>
      <w:r>
        <w:t>Unique Sounds for each action (See sound library document)</w:t>
      </w:r>
    </w:p>
    <w:p w:rsidR="00A76708" w:rsidRDefault="00A76708" w:rsidP="00A76708">
      <w:pPr>
        <w:pStyle w:val="ListParagraph"/>
        <w:numPr>
          <w:ilvl w:val="1"/>
          <w:numId w:val="19"/>
        </w:numPr>
      </w:pPr>
      <w:r>
        <w:t>_________________________________________________________________________</w:t>
      </w:r>
    </w:p>
    <w:p w:rsidR="00A76708" w:rsidRDefault="00A76708" w:rsidP="00A76708">
      <w:pPr>
        <w:pStyle w:val="ListParagraph"/>
        <w:numPr>
          <w:ilvl w:val="0"/>
          <w:numId w:val="19"/>
        </w:numPr>
      </w:pPr>
      <w:r>
        <w:t>Sound Component functions for entities to access library.</w:t>
      </w:r>
    </w:p>
    <w:p w:rsidR="00BB7687" w:rsidRDefault="00BB7687" w:rsidP="00A76708">
      <w:pPr>
        <w:pStyle w:val="ListParagraph"/>
        <w:numPr>
          <w:ilvl w:val="0"/>
          <w:numId w:val="19"/>
        </w:numPr>
      </w:pPr>
      <w:r>
        <w:t>________________________________________________________________________________</w:t>
      </w:r>
    </w:p>
    <w:p w:rsidR="00A76708" w:rsidRDefault="00A76708" w:rsidP="00A76708">
      <w:pPr>
        <w:pStyle w:val="Heading1"/>
      </w:pPr>
      <w:r>
        <w:t>Input Engine</w:t>
      </w:r>
    </w:p>
    <w:p w:rsidR="00BB7687" w:rsidRDefault="00BB7687" w:rsidP="00A76708">
      <w:pPr>
        <w:pStyle w:val="ListParagraph"/>
        <w:numPr>
          <w:ilvl w:val="0"/>
          <w:numId w:val="19"/>
        </w:numPr>
      </w:pPr>
      <w:r>
        <w:t>4 - player support</w:t>
      </w:r>
    </w:p>
    <w:p w:rsidR="00BB7687" w:rsidRDefault="00BB7687" w:rsidP="00BB7687">
      <w:pPr>
        <w:pStyle w:val="ListParagraph"/>
        <w:numPr>
          <w:ilvl w:val="1"/>
          <w:numId w:val="19"/>
        </w:numPr>
      </w:pPr>
      <w:r>
        <w:t>Connection checks</w:t>
      </w:r>
    </w:p>
    <w:p w:rsidR="00BB7687" w:rsidRDefault="00BB7687" w:rsidP="00BB7687">
      <w:pPr>
        <w:pStyle w:val="ListParagraph"/>
        <w:numPr>
          <w:ilvl w:val="1"/>
          <w:numId w:val="19"/>
        </w:numPr>
      </w:pPr>
      <w:r>
        <w:t>Battery level functions for use in future HUD</w:t>
      </w:r>
    </w:p>
    <w:p w:rsidR="00A76708" w:rsidRDefault="00A76708" w:rsidP="00A76708">
      <w:pPr>
        <w:pStyle w:val="ListParagraph"/>
        <w:numPr>
          <w:ilvl w:val="0"/>
          <w:numId w:val="19"/>
        </w:numPr>
      </w:pPr>
      <w:r>
        <w:t>Intuitive Controls</w:t>
      </w:r>
    </w:p>
    <w:p w:rsidR="00A76708" w:rsidRDefault="00A76708" w:rsidP="00A76708">
      <w:pPr>
        <w:pStyle w:val="ListParagraph"/>
        <w:numPr>
          <w:ilvl w:val="1"/>
          <w:numId w:val="19"/>
        </w:numPr>
      </w:pPr>
      <w:r>
        <w:t xml:space="preserve">Left </w:t>
      </w:r>
      <w:proofErr w:type="spellStart"/>
      <w:r>
        <w:t>Thumbstick</w:t>
      </w:r>
      <w:proofErr w:type="spellEnd"/>
      <w:r>
        <w:t xml:space="preserve"> to control rotation</w:t>
      </w:r>
    </w:p>
    <w:p w:rsidR="00A76708" w:rsidRDefault="00A76708" w:rsidP="00A76708">
      <w:pPr>
        <w:pStyle w:val="ListParagraph"/>
        <w:numPr>
          <w:ilvl w:val="1"/>
          <w:numId w:val="19"/>
        </w:numPr>
      </w:pPr>
      <w:proofErr w:type="spellStart"/>
      <w:r>
        <w:t>Mappable</w:t>
      </w:r>
      <w:proofErr w:type="spellEnd"/>
      <w:r>
        <w:t xml:space="preserve"> ABXY buttons</w:t>
      </w:r>
    </w:p>
    <w:p w:rsidR="00A76708" w:rsidRDefault="00A76708" w:rsidP="00A76708">
      <w:pPr>
        <w:pStyle w:val="ListParagraph"/>
        <w:numPr>
          <w:ilvl w:val="2"/>
          <w:numId w:val="19"/>
        </w:numPr>
      </w:pPr>
      <w:r>
        <w:t>Hold/Press functions</w:t>
      </w:r>
    </w:p>
    <w:p w:rsidR="00A76708" w:rsidRDefault="00A76708" w:rsidP="00A76708">
      <w:pPr>
        <w:pStyle w:val="ListParagraph"/>
        <w:numPr>
          <w:ilvl w:val="1"/>
          <w:numId w:val="19"/>
        </w:numPr>
      </w:pPr>
      <w:r>
        <w:t>Intuitive force increase/propulsion</w:t>
      </w:r>
    </w:p>
    <w:p w:rsidR="00A76708" w:rsidRDefault="00A76708" w:rsidP="00A76708">
      <w:pPr>
        <w:pStyle w:val="ListParagraph"/>
        <w:numPr>
          <w:ilvl w:val="2"/>
          <w:numId w:val="19"/>
        </w:numPr>
      </w:pPr>
      <w:r>
        <w:t>Trigger pressure – increased propulsion</w:t>
      </w:r>
    </w:p>
    <w:p w:rsidR="00A76708" w:rsidRDefault="00A76708" w:rsidP="00A76708">
      <w:pPr>
        <w:pStyle w:val="ListParagraph"/>
        <w:numPr>
          <w:ilvl w:val="2"/>
          <w:numId w:val="19"/>
        </w:numPr>
      </w:pPr>
      <w:r>
        <w:t>Propulsion and force tied to rotation.</w:t>
      </w:r>
    </w:p>
    <w:p w:rsidR="008673E6" w:rsidRDefault="008673E6" w:rsidP="008673E6">
      <w:pPr>
        <w:pStyle w:val="ListParagraph"/>
        <w:numPr>
          <w:ilvl w:val="0"/>
          <w:numId w:val="19"/>
        </w:numPr>
      </w:pPr>
      <w:r>
        <w:t xml:space="preserve">Control Component functions for entities to access controls from </w:t>
      </w:r>
      <w:proofErr w:type="spellStart"/>
      <w:r>
        <w:t>keybind</w:t>
      </w:r>
      <w:proofErr w:type="spellEnd"/>
      <w:r>
        <w:t xml:space="preserve"> library.</w:t>
      </w:r>
    </w:p>
    <w:p w:rsidR="00A76708" w:rsidRDefault="00A76708" w:rsidP="00A76708">
      <w:pPr>
        <w:pStyle w:val="ListParagraph"/>
        <w:numPr>
          <w:ilvl w:val="0"/>
          <w:numId w:val="19"/>
        </w:numPr>
      </w:pPr>
      <w:r>
        <w:t>________________________________________________________________________________</w:t>
      </w:r>
    </w:p>
    <w:p w:rsidR="00A76708" w:rsidRDefault="00A76708" w:rsidP="00A76708">
      <w:pPr>
        <w:pStyle w:val="Heading1"/>
      </w:pPr>
      <w:r>
        <w:t>Physics Engine</w:t>
      </w:r>
    </w:p>
    <w:p w:rsidR="00A76708" w:rsidRDefault="008673E6" w:rsidP="008673E6">
      <w:pPr>
        <w:pStyle w:val="ListParagraph"/>
        <w:numPr>
          <w:ilvl w:val="0"/>
          <w:numId w:val="19"/>
        </w:numPr>
      </w:pPr>
      <w:r>
        <w:t>________________________________________________________________________________</w:t>
      </w:r>
    </w:p>
    <w:p w:rsidR="008673E6" w:rsidRDefault="008673E6" w:rsidP="008673E6">
      <w:pPr>
        <w:pStyle w:val="ListParagraph"/>
        <w:numPr>
          <w:ilvl w:val="1"/>
          <w:numId w:val="19"/>
        </w:numPr>
      </w:pPr>
      <w:r>
        <w:t>_________________________________________________________________________</w:t>
      </w:r>
    </w:p>
    <w:p w:rsidR="008673E6" w:rsidRDefault="008673E6" w:rsidP="008673E6">
      <w:pPr>
        <w:pStyle w:val="ListParagraph"/>
        <w:numPr>
          <w:ilvl w:val="0"/>
          <w:numId w:val="19"/>
        </w:numPr>
      </w:pPr>
      <w:r>
        <w:t>________________________________________________________________________________</w:t>
      </w:r>
    </w:p>
    <w:p w:rsidR="008673E6" w:rsidRDefault="008673E6" w:rsidP="008673E6">
      <w:pPr>
        <w:pStyle w:val="ListParagraph"/>
        <w:numPr>
          <w:ilvl w:val="1"/>
          <w:numId w:val="19"/>
        </w:numPr>
      </w:pPr>
      <w:r>
        <w:t>_________________________________________________________________________</w:t>
      </w:r>
    </w:p>
    <w:p w:rsidR="00F834BC" w:rsidRDefault="00F834BC" w:rsidP="00F834BC">
      <w:pPr>
        <w:pStyle w:val="ListParagraph"/>
        <w:numPr>
          <w:ilvl w:val="0"/>
          <w:numId w:val="19"/>
        </w:numPr>
      </w:pPr>
      <w:r>
        <w:t>________________________________________________________________________________</w:t>
      </w:r>
    </w:p>
    <w:p w:rsidR="00F834BC" w:rsidRDefault="00F834BC" w:rsidP="00F834BC">
      <w:pPr>
        <w:pStyle w:val="ListParagraph"/>
        <w:numPr>
          <w:ilvl w:val="1"/>
          <w:numId w:val="19"/>
        </w:numPr>
      </w:pPr>
      <w:r>
        <w:t>_________________________________________________________________________</w:t>
      </w:r>
    </w:p>
    <w:p w:rsidR="00F834BC" w:rsidRDefault="00F834BC" w:rsidP="00F834BC"/>
    <w:p w:rsidR="00F834BC" w:rsidRDefault="00F834BC" w:rsidP="00F834BC"/>
    <w:p w:rsidR="00A76708" w:rsidRDefault="008673E6" w:rsidP="00A76708">
      <w:pPr>
        <w:pStyle w:val="Heading1"/>
      </w:pPr>
      <w:r>
        <w:lastRenderedPageBreak/>
        <w:t>Content</w:t>
      </w:r>
    </w:p>
    <w:p w:rsidR="00A76708" w:rsidRDefault="008673E6" w:rsidP="00A76708">
      <w:pPr>
        <w:pStyle w:val="ListParagraph"/>
        <w:numPr>
          <w:ilvl w:val="0"/>
          <w:numId w:val="19"/>
        </w:numPr>
      </w:pPr>
      <w:r>
        <w:t>1 Hero Ship</w:t>
      </w:r>
    </w:p>
    <w:p w:rsidR="008673E6" w:rsidRDefault="008673E6" w:rsidP="008673E6">
      <w:pPr>
        <w:pStyle w:val="ListParagraph"/>
        <w:numPr>
          <w:ilvl w:val="1"/>
          <w:numId w:val="19"/>
        </w:numPr>
      </w:pPr>
      <w:r>
        <w:t>Basic control scheme as described above</w:t>
      </w:r>
    </w:p>
    <w:p w:rsidR="008673E6" w:rsidRDefault="008673E6" w:rsidP="008673E6">
      <w:pPr>
        <w:pStyle w:val="ListParagraph"/>
        <w:numPr>
          <w:ilvl w:val="2"/>
          <w:numId w:val="19"/>
        </w:numPr>
      </w:pPr>
      <w:r>
        <w:t>Auto-Attack (Hold)</w:t>
      </w:r>
    </w:p>
    <w:p w:rsidR="008673E6" w:rsidRDefault="008673E6" w:rsidP="008673E6">
      <w:pPr>
        <w:pStyle w:val="ListParagraph"/>
        <w:numPr>
          <w:ilvl w:val="3"/>
          <w:numId w:val="19"/>
        </w:numPr>
      </w:pPr>
      <w:r>
        <w:t>Medium fire rate, small projectile</w:t>
      </w:r>
    </w:p>
    <w:p w:rsidR="00BB7687" w:rsidRDefault="00BB7687" w:rsidP="008673E6">
      <w:pPr>
        <w:pStyle w:val="ListParagraph"/>
        <w:numPr>
          <w:ilvl w:val="3"/>
          <w:numId w:val="19"/>
        </w:numPr>
      </w:pPr>
      <w:r>
        <w:t>Deals 1 damage on impact</w:t>
      </w:r>
    </w:p>
    <w:p w:rsidR="008673E6" w:rsidRDefault="008673E6" w:rsidP="008673E6">
      <w:pPr>
        <w:pStyle w:val="ListParagraph"/>
        <w:numPr>
          <w:ilvl w:val="2"/>
          <w:numId w:val="19"/>
        </w:numPr>
      </w:pPr>
      <w:proofErr w:type="spellStart"/>
      <w:r>
        <w:t>Thumbstick</w:t>
      </w:r>
      <w:proofErr w:type="spellEnd"/>
      <w:r>
        <w:t xml:space="preserve"> Rotation/Direction</w:t>
      </w:r>
    </w:p>
    <w:p w:rsidR="008673E6" w:rsidRDefault="008673E6" w:rsidP="008673E6">
      <w:pPr>
        <w:pStyle w:val="ListParagraph"/>
        <w:numPr>
          <w:ilvl w:val="2"/>
          <w:numId w:val="19"/>
        </w:numPr>
      </w:pPr>
      <w:r>
        <w:t>Right Trigger</w:t>
      </w:r>
      <w:r w:rsidR="00BB7687">
        <w:t xml:space="preserve"> Propulsion</w:t>
      </w:r>
    </w:p>
    <w:p w:rsidR="00BB7687" w:rsidRDefault="00BB7687" w:rsidP="00BB7687">
      <w:pPr>
        <w:pStyle w:val="ListParagraph"/>
        <w:numPr>
          <w:ilvl w:val="1"/>
          <w:numId w:val="19"/>
        </w:numPr>
      </w:pPr>
      <w:r>
        <w:t>Health Value of 1</w:t>
      </w:r>
    </w:p>
    <w:p w:rsidR="00BB7687" w:rsidRDefault="00BB7687" w:rsidP="00BB7687">
      <w:pPr>
        <w:pStyle w:val="ListParagraph"/>
        <w:numPr>
          <w:ilvl w:val="0"/>
          <w:numId w:val="19"/>
        </w:numPr>
      </w:pPr>
      <w:r>
        <w:t>1 Enemy Ship</w:t>
      </w:r>
    </w:p>
    <w:p w:rsidR="00BB7687" w:rsidRDefault="00BB7687" w:rsidP="00BB7687">
      <w:pPr>
        <w:pStyle w:val="ListParagraph"/>
        <w:numPr>
          <w:ilvl w:val="1"/>
          <w:numId w:val="19"/>
        </w:numPr>
      </w:pPr>
      <w:r>
        <w:t>Basic Shape</w:t>
      </w:r>
    </w:p>
    <w:p w:rsidR="00BB7687" w:rsidRDefault="00BB7687" w:rsidP="00BB7687">
      <w:pPr>
        <w:pStyle w:val="ListParagraph"/>
        <w:numPr>
          <w:ilvl w:val="2"/>
          <w:numId w:val="19"/>
        </w:numPr>
      </w:pPr>
      <w:r>
        <w:t>Square</w:t>
      </w:r>
    </w:p>
    <w:p w:rsidR="00BB7687" w:rsidRDefault="00BB7687" w:rsidP="00BB7687">
      <w:pPr>
        <w:pStyle w:val="ListParagraph"/>
        <w:numPr>
          <w:ilvl w:val="1"/>
          <w:numId w:val="19"/>
        </w:numPr>
      </w:pPr>
      <w:r>
        <w:t>Suicide AI</w:t>
      </w:r>
    </w:p>
    <w:p w:rsidR="00BB7687" w:rsidRDefault="00BB7687" w:rsidP="00BB7687">
      <w:pPr>
        <w:pStyle w:val="ListParagraph"/>
        <w:numPr>
          <w:ilvl w:val="2"/>
          <w:numId w:val="19"/>
        </w:numPr>
      </w:pPr>
      <w:r>
        <w:t>Approach nearest player at fixed propulsion</w:t>
      </w:r>
    </w:p>
    <w:p w:rsidR="00BB7687" w:rsidRDefault="00BB7687" w:rsidP="00BB7687">
      <w:pPr>
        <w:pStyle w:val="ListParagraph"/>
        <w:numPr>
          <w:ilvl w:val="2"/>
          <w:numId w:val="19"/>
        </w:numPr>
      </w:pPr>
      <w:r>
        <w:t>Destroyed if impacts a player, deals 1 damage.</w:t>
      </w:r>
    </w:p>
    <w:p w:rsidR="00BB7687" w:rsidRDefault="00BB7687" w:rsidP="00BB7687">
      <w:pPr>
        <w:pStyle w:val="ListParagraph"/>
        <w:numPr>
          <w:ilvl w:val="2"/>
          <w:numId w:val="19"/>
        </w:numPr>
      </w:pPr>
      <w:r>
        <w:t>No projectile attack</w:t>
      </w:r>
    </w:p>
    <w:p w:rsidR="00BB7687" w:rsidRDefault="00BB7687" w:rsidP="00BB7687">
      <w:pPr>
        <w:pStyle w:val="ListParagraph"/>
        <w:numPr>
          <w:ilvl w:val="2"/>
          <w:numId w:val="19"/>
        </w:numPr>
      </w:pPr>
      <w:r>
        <w:t>1 Health, destroyed if shot by player.</w:t>
      </w:r>
    </w:p>
    <w:p w:rsidR="00BB7687" w:rsidRDefault="00BB7687" w:rsidP="00BB7687">
      <w:pPr>
        <w:pStyle w:val="ListParagraph"/>
        <w:numPr>
          <w:ilvl w:val="0"/>
          <w:numId w:val="19"/>
        </w:numPr>
      </w:pPr>
      <w:r>
        <w:t>1 Jump-gate as win condition. Placed opposite corner of player start area</w:t>
      </w:r>
    </w:p>
    <w:p w:rsidR="00A76708" w:rsidRDefault="00A76708" w:rsidP="00A76708">
      <w:pPr>
        <w:pStyle w:val="Heading1"/>
      </w:pPr>
      <w:r>
        <w:t>Graphics engine</w:t>
      </w:r>
    </w:p>
    <w:p w:rsidR="00A76708" w:rsidRDefault="00F834BC" w:rsidP="00A76708">
      <w:pPr>
        <w:pStyle w:val="ListParagraph"/>
        <w:numPr>
          <w:ilvl w:val="0"/>
          <w:numId w:val="19"/>
        </w:numPr>
      </w:pPr>
      <w:r>
        <w:t>Parallax effect</w:t>
      </w:r>
    </w:p>
    <w:p w:rsidR="00F834BC" w:rsidRDefault="00F834BC" w:rsidP="00F834BC">
      <w:pPr>
        <w:pStyle w:val="ListParagraph"/>
        <w:numPr>
          <w:ilvl w:val="1"/>
          <w:numId w:val="19"/>
        </w:numPr>
      </w:pPr>
      <w:r>
        <w:t>Custom Background Image</w:t>
      </w:r>
    </w:p>
    <w:p w:rsidR="00F834BC" w:rsidRDefault="00F834BC" w:rsidP="00F834BC">
      <w:pPr>
        <w:pStyle w:val="ListParagraph"/>
        <w:numPr>
          <w:ilvl w:val="1"/>
          <w:numId w:val="19"/>
        </w:numPr>
      </w:pPr>
      <w:r>
        <w:t>_________________________________________________________________________</w:t>
      </w:r>
    </w:p>
    <w:p w:rsidR="00F834BC" w:rsidRDefault="00F834BC" w:rsidP="00F834BC">
      <w:pPr>
        <w:pStyle w:val="ListParagraph"/>
        <w:numPr>
          <w:ilvl w:val="1"/>
          <w:numId w:val="19"/>
        </w:numPr>
      </w:pPr>
      <w:r>
        <w:t>_________________________________________________________________________</w:t>
      </w:r>
    </w:p>
    <w:p w:rsidR="00F834BC" w:rsidRDefault="00F834BC" w:rsidP="00F834BC">
      <w:pPr>
        <w:pStyle w:val="ListParagraph"/>
        <w:numPr>
          <w:ilvl w:val="0"/>
          <w:numId w:val="19"/>
        </w:numPr>
      </w:pPr>
      <w:r>
        <w:t>Dynamic Camera</w:t>
      </w:r>
    </w:p>
    <w:p w:rsidR="00F834BC" w:rsidRDefault="00F834BC" w:rsidP="00F834BC">
      <w:pPr>
        <w:pStyle w:val="ListParagraph"/>
        <w:numPr>
          <w:ilvl w:val="1"/>
          <w:numId w:val="19"/>
        </w:numPr>
      </w:pPr>
      <w:r>
        <w:t>Adjusts based on player positions</w:t>
      </w:r>
    </w:p>
    <w:p w:rsidR="00F834BC" w:rsidRDefault="00F834BC" w:rsidP="00F834BC">
      <w:pPr>
        <w:pStyle w:val="ListParagraph"/>
        <w:numPr>
          <w:ilvl w:val="1"/>
          <w:numId w:val="19"/>
        </w:numPr>
      </w:pPr>
      <w:r>
        <w:t>Max/Min zoom</w:t>
      </w:r>
    </w:p>
    <w:p w:rsidR="00F834BC" w:rsidRDefault="00F834BC" w:rsidP="00F834BC">
      <w:pPr>
        <w:pStyle w:val="ListParagraph"/>
        <w:numPr>
          <w:ilvl w:val="0"/>
          <w:numId w:val="19"/>
        </w:numPr>
      </w:pPr>
      <w:r>
        <w:t>________________________________________________________________________________</w:t>
      </w:r>
    </w:p>
    <w:p w:rsidR="00F834BC" w:rsidRDefault="00F834BC" w:rsidP="00F834BC">
      <w:pPr>
        <w:pStyle w:val="ListParagraph"/>
        <w:numPr>
          <w:ilvl w:val="1"/>
          <w:numId w:val="19"/>
        </w:numPr>
      </w:pPr>
      <w:r>
        <w:t>_________________________________________________________________________</w:t>
      </w:r>
    </w:p>
    <w:p w:rsidR="00F834BC" w:rsidRDefault="00F834BC" w:rsidP="00F834BC">
      <w:pPr>
        <w:pStyle w:val="ListParagraph"/>
        <w:numPr>
          <w:ilvl w:val="0"/>
          <w:numId w:val="19"/>
        </w:numPr>
      </w:pPr>
      <w:r>
        <w:t>________________________________________________________________________________</w:t>
      </w:r>
    </w:p>
    <w:p w:rsidR="00F834BC" w:rsidRDefault="00F834BC" w:rsidP="00F834BC">
      <w:pPr>
        <w:pStyle w:val="ListParagraph"/>
        <w:numPr>
          <w:ilvl w:val="1"/>
          <w:numId w:val="19"/>
        </w:numPr>
      </w:pPr>
      <w:r>
        <w:t>_________________________________________________________________________</w:t>
      </w:r>
      <w:bookmarkStart w:id="0" w:name="_GoBack"/>
      <w:bookmarkEnd w:id="0"/>
    </w:p>
    <w:p w:rsidR="00A76708" w:rsidRDefault="00A76708" w:rsidP="00A76708"/>
    <w:sectPr w:rsidR="00A76708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354" w:rsidRDefault="00AB6354">
      <w:pPr>
        <w:spacing w:after="0" w:line="240" w:lineRule="auto"/>
      </w:pPr>
      <w:r>
        <w:separator/>
      </w:r>
    </w:p>
  </w:endnote>
  <w:endnote w:type="continuationSeparator" w:id="0">
    <w:p w:rsidR="00AB6354" w:rsidRDefault="00AB6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4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354" w:rsidRDefault="00AB6354">
      <w:pPr>
        <w:spacing w:after="0" w:line="240" w:lineRule="auto"/>
      </w:pPr>
      <w:r>
        <w:separator/>
      </w:r>
    </w:p>
  </w:footnote>
  <w:footnote w:type="continuationSeparator" w:id="0">
    <w:p w:rsidR="00AB6354" w:rsidRDefault="00AB6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8E4311"/>
    <w:multiLevelType w:val="hybridMultilevel"/>
    <w:tmpl w:val="32E6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08"/>
    <w:rsid w:val="00194DF6"/>
    <w:rsid w:val="004E1AED"/>
    <w:rsid w:val="005C12A5"/>
    <w:rsid w:val="008673E6"/>
    <w:rsid w:val="00A1310C"/>
    <w:rsid w:val="00A76708"/>
    <w:rsid w:val="00AB6354"/>
    <w:rsid w:val="00BB7687"/>
    <w:rsid w:val="00D47A97"/>
    <w:rsid w:val="00F8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27A7"/>
  <w15:docId w15:val="{E1B2DBF1-9EAC-4460-B058-938428D4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A7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ta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6F"/>
    <w:rsid w:val="0094386F"/>
    <w:rsid w:val="00AD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6CEC86A86747D38C4E8A658EE2A47A">
    <w:name w:val="A56CEC86A86747D38C4E8A658EE2A47A"/>
  </w:style>
  <w:style w:type="paragraph" w:customStyle="1" w:styleId="24850EC7C0994654BFEFD39435BA6006">
    <w:name w:val="24850EC7C0994654BFEFD39435BA6006"/>
  </w:style>
  <w:style w:type="paragraph" w:customStyle="1" w:styleId="1248FCB6179F4C20866C3375114EA78A">
    <w:name w:val="1248FCB6179F4C20866C3375114EA78A"/>
  </w:style>
  <w:style w:type="paragraph" w:customStyle="1" w:styleId="9C838C68AFC94AE681AA350AEDF7E787">
    <w:name w:val="9C838C68AFC94AE681AA350AEDF7E787"/>
    <w:rsid w:val="0094386F"/>
  </w:style>
  <w:style w:type="paragraph" w:customStyle="1" w:styleId="B104D9A28E6E425E9FD8E2635858FAC5">
    <w:name w:val="B104D9A28E6E425E9FD8E2635858FAC5"/>
    <w:rsid w:val="0094386F"/>
  </w:style>
  <w:style w:type="paragraph" w:customStyle="1" w:styleId="FA4499D9F16848258DBE53E90E65D568">
    <w:name w:val="FA4499D9F16848258DBE53E90E65D568"/>
    <w:rsid w:val="0094386F"/>
  </w:style>
  <w:style w:type="paragraph" w:customStyle="1" w:styleId="4AB718F299164445B18473048B635CC4">
    <w:name w:val="4AB718F299164445B18473048B635CC4"/>
    <w:rsid w:val="009438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8CABCF-C01C-4BF0-B6F3-B3A01024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28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Cole Astaire</dc:creator>
  <cp:lastModifiedBy>Cole Astaire</cp:lastModifiedBy>
  <cp:revision>1</cp:revision>
  <dcterms:created xsi:type="dcterms:W3CDTF">2017-01-30T21:34:00Z</dcterms:created>
  <dcterms:modified xsi:type="dcterms:W3CDTF">2017-01-30T22:10:00Z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